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519" w:rsidRPr="00AE1B75" w:rsidRDefault="00AE1B75" w:rsidP="00AE1B75">
      <w:pPr>
        <w:spacing w:before="72"/>
        <w:ind w:left="101"/>
        <w:jc w:val="both"/>
        <w:rPr>
          <w:sz w:val="24"/>
          <w:szCs w:val="24"/>
        </w:rPr>
      </w:pPr>
      <w:r w:rsidRPr="00AE1B75">
        <w:rPr>
          <w:b/>
          <w:color w:val="303030"/>
          <w:spacing w:val="-1"/>
          <w:w w:val="119"/>
          <w:sz w:val="24"/>
          <w:szCs w:val="24"/>
        </w:rPr>
        <w:t>P</w:t>
      </w:r>
      <w:r w:rsidRPr="00AE1B75">
        <w:rPr>
          <w:b/>
          <w:color w:val="303030"/>
          <w:w w:val="119"/>
          <w:sz w:val="24"/>
          <w:szCs w:val="24"/>
        </w:rPr>
        <w:t>ha</w:t>
      </w:r>
      <w:r w:rsidRPr="00AE1B75">
        <w:rPr>
          <w:b/>
          <w:color w:val="303030"/>
          <w:spacing w:val="-1"/>
          <w:w w:val="119"/>
          <w:sz w:val="24"/>
          <w:szCs w:val="24"/>
        </w:rPr>
        <w:t>s</w:t>
      </w:r>
      <w:r w:rsidRPr="00AE1B75">
        <w:rPr>
          <w:b/>
          <w:color w:val="303030"/>
          <w:w w:val="119"/>
          <w:sz w:val="24"/>
          <w:szCs w:val="24"/>
        </w:rPr>
        <w:t>e</w:t>
      </w:r>
      <w:r w:rsidRPr="00AE1B75">
        <w:rPr>
          <w:b/>
          <w:color w:val="303030"/>
          <w:spacing w:val="-3"/>
          <w:w w:val="119"/>
          <w:sz w:val="24"/>
          <w:szCs w:val="24"/>
        </w:rPr>
        <w:t xml:space="preserve"> </w:t>
      </w:r>
      <w:r w:rsidRPr="00AE1B75">
        <w:rPr>
          <w:b/>
          <w:color w:val="303030"/>
          <w:spacing w:val="-1"/>
          <w:sz w:val="24"/>
          <w:szCs w:val="24"/>
        </w:rPr>
        <w:t>1</w:t>
      </w:r>
      <w:r w:rsidRPr="00AE1B75">
        <w:rPr>
          <w:b/>
          <w:color w:val="303030"/>
          <w:sz w:val="24"/>
          <w:szCs w:val="24"/>
        </w:rPr>
        <w:t>:</w:t>
      </w:r>
      <w:r w:rsidRPr="00AE1B75">
        <w:rPr>
          <w:b/>
          <w:color w:val="303030"/>
          <w:spacing w:val="5"/>
          <w:sz w:val="24"/>
          <w:szCs w:val="24"/>
        </w:rPr>
        <w:t xml:space="preserve"> </w:t>
      </w:r>
      <w:r w:rsidRPr="00AE1B75">
        <w:rPr>
          <w:b/>
          <w:color w:val="303030"/>
          <w:spacing w:val="-1"/>
          <w:w w:val="116"/>
          <w:sz w:val="24"/>
          <w:szCs w:val="24"/>
        </w:rPr>
        <w:t>P</w:t>
      </w:r>
      <w:r w:rsidRPr="00AE1B75">
        <w:rPr>
          <w:b/>
          <w:color w:val="303030"/>
          <w:w w:val="116"/>
          <w:sz w:val="24"/>
          <w:szCs w:val="24"/>
        </w:rPr>
        <w:t>r</w:t>
      </w:r>
      <w:r w:rsidRPr="00AE1B75">
        <w:rPr>
          <w:b/>
          <w:color w:val="303030"/>
          <w:spacing w:val="-3"/>
          <w:w w:val="116"/>
          <w:sz w:val="24"/>
          <w:szCs w:val="24"/>
        </w:rPr>
        <w:t>o</w:t>
      </w:r>
      <w:r w:rsidRPr="00AE1B75">
        <w:rPr>
          <w:b/>
          <w:color w:val="303030"/>
          <w:spacing w:val="2"/>
          <w:w w:val="116"/>
          <w:sz w:val="24"/>
          <w:szCs w:val="24"/>
        </w:rPr>
        <w:t>b</w:t>
      </w:r>
      <w:r w:rsidRPr="00AE1B75">
        <w:rPr>
          <w:b/>
          <w:color w:val="303030"/>
          <w:spacing w:val="-1"/>
          <w:w w:val="116"/>
          <w:sz w:val="24"/>
          <w:szCs w:val="24"/>
        </w:rPr>
        <w:t>le</w:t>
      </w:r>
      <w:r w:rsidRPr="00AE1B75">
        <w:rPr>
          <w:b/>
          <w:color w:val="303030"/>
          <w:w w:val="116"/>
          <w:sz w:val="24"/>
          <w:szCs w:val="24"/>
        </w:rPr>
        <w:t>m</w:t>
      </w:r>
      <w:r w:rsidRPr="00AE1B75">
        <w:rPr>
          <w:b/>
          <w:color w:val="303030"/>
          <w:spacing w:val="-13"/>
          <w:w w:val="116"/>
          <w:sz w:val="24"/>
          <w:szCs w:val="24"/>
        </w:rPr>
        <w:t xml:space="preserve"> </w:t>
      </w:r>
      <w:r w:rsidRPr="00AE1B75">
        <w:rPr>
          <w:b/>
          <w:color w:val="303030"/>
          <w:spacing w:val="-1"/>
          <w:w w:val="116"/>
          <w:sz w:val="24"/>
          <w:szCs w:val="24"/>
        </w:rPr>
        <w:t>D</w:t>
      </w:r>
      <w:r w:rsidRPr="00AE1B75">
        <w:rPr>
          <w:b/>
          <w:color w:val="303030"/>
          <w:spacing w:val="-6"/>
          <w:w w:val="116"/>
          <w:sz w:val="24"/>
          <w:szCs w:val="24"/>
        </w:rPr>
        <w:t>e</w:t>
      </w:r>
      <w:r w:rsidRPr="00AE1B75">
        <w:rPr>
          <w:b/>
          <w:color w:val="303030"/>
          <w:spacing w:val="2"/>
          <w:w w:val="116"/>
          <w:sz w:val="24"/>
          <w:szCs w:val="24"/>
        </w:rPr>
        <w:t>f</w:t>
      </w:r>
      <w:r w:rsidRPr="00AE1B75">
        <w:rPr>
          <w:b/>
          <w:color w:val="303030"/>
          <w:spacing w:val="-1"/>
          <w:w w:val="116"/>
          <w:sz w:val="24"/>
          <w:szCs w:val="24"/>
        </w:rPr>
        <w:t>i</w:t>
      </w:r>
      <w:r w:rsidRPr="00AE1B75">
        <w:rPr>
          <w:b/>
          <w:color w:val="303030"/>
          <w:w w:val="116"/>
          <w:sz w:val="24"/>
          <w:szCs w:val="24"/>
        </w:rPr>
        <w:t>n</w:t>
      </w:r>
      <w:r w:rsidRPr="00AE1B75">
        <w:rPr>
          <w:b/>
          <w:color w:val="303030"/>
          <w:spacing w:val="-1"/>
          <w:w w:val="116"/>
          <w:sz w:val="24"/>
          <w:szCs w:val="24"/>
        </w:rPr>
        <w:t>i</w:t>
      </w:r>
      <w:r w:rsidRPr="00AE1B75">
        <w:rPr>
          <w:b/>
          <w:color w:val="303030"/>
          <w:w w:val="116"/>
          <w:sz w:val="24"/>
          <w:szCs w:val="24"/>
        </w:rPr>
        <w:t>t</w:t>
      </w:r>
      <w:r w:rsidRPr="00AE1B75">
        <w:rPr>
          <w:b/>
          <w:color w:val="303030"/>
          <w:spacing w:val="-6"/>
          <w:w w:val="116"/>
          <w:sz w:val="24"/>
          <w:szCs w:val="24"/>
        </w:rPr>
        <w:t>i</w:t>
      </w:r>
      <w:r w:rsidRPr="00AE1B75">
        <w:rPr>
          <w:b/>
          <w:color w:val="303030"/>
          <w:spacing w:val="1"/>
          <w:w w:val="116"/>
          <w:sz w:val="24"/>
          <w:szCs w:val="24"/>
        </w:rPr>
        <w:t>o</w:t>
      </w:r>
      <w:r w:rsidRPr="00AE1B75">
        <w:rPr>
          <w:b/>
          <w:color w:val="303030"/>
          <w:w w:val="116"/>
          <w:sz w:val="24"/>
          <w:szCs w:val="24"/>
        </w:rPr>
        <w:t>n</w:t>
      </w:r>
      <w:r w:rsidRPr="00AE1B75">
        <w:rPr>
          <w:b/>
          <w:color w:val="303030"/>
          <w:spacing w:val="9"/>
          <w:w w:val="116"/>
          <w:sz w:val="24"/>
          <w:szCs w:val="24"/>
        </w:rPr>
        <w:t xml:space="preserve"> </w:t>
      </w:r>
      <w:proofErr w:type="gramStart"/>
      <w:r w:rsidRPr="00AE1B75">
        <w:rPr>
          <w:b/>
          <w:color w:val="303030"/>
          <w:sz w:val="24"/>
          <w:szCs w:val="24"/>
        </w:rPr>
        <w:t>a</w:t>
      </w:r>
      <w:r w:rsidRPr="00AE1B75">
        <w:rPr>
          <w:b/>
          <w:color w:val="303030"/>
          <w:spacing w:val="-3"/>
          <w:sz w:val="24"/>
          <w:szCs w:val="24"/>
        </w:rPr>
        <w:t>n</w:t>
      </w:r>
      <w:r w:rsidRPr="00AE1B75">
        <w:rPr>
          <w:b/>
          <w:color w:val="303030"/>
          <w:sz w:val="24"/>
          <w:szCs w:val="24"/>
        </w:rPr>
        <w:t xml:space="preserve">d </w:t>
      </w:r>
      <w:r w:rsidRPr="00AE1B75">
        <w:rPr>
          <w:b/>
          <w:color w:val="303030"/>
          <w:spacing w:val="9"/>
          <w:sz w:val="24"/>
          <w:szCs w:val="24"/>
        </w:rPr>
        <w:t xml:space="preserve"> </w:t>
      </w:r>
      <w:r w:rsidRPr="00AE1B75">
        <w:rPr>
          <w:b/>
          <w:color w:val="303030"/>
          <w:spacing w:val="-1"/>
          <w:w w:val="117"/>
          <w:sz w:val="24"/>
          <w:szCs w:val="24"/>
        </w:rPr>
        <w:t>Desi</w:t>
      </w:r>
      <w:r w:rsidRPr="00AE1B75">
        <w:rPr>
          <w:b/>
          <w:color w:val="303030"/>
          <w:spacing w:val="-5"/>
          <w:w w:val="117"/>
          <w:sz w:val="24"/>
          <w:szCs w:val="24"/>
        </w:rPr>
        <w:t>g</w:t>
      </w:r>
      <w:r w:rsidRPr="00AE1B75">
        <w:rPr>
          <w:b/>
          <w:color w:val="303030"/>
          <w:w w:val="117"/>
          <w:sz w:val="24"/>
          <w:szCs w:val="24"/>
        </w:rPr>
        <w:t>n</w:t>
      </w:r>
      <w:proofErr w:type="gramEnd"/>
      <w:r w:rsidRPr="00AE1B75">
        <w:rPr>
          <w:b/>
          <w:color w:val="303030"/>
          <w:spacing w:val="-4"/>
          <w:w w:val="117"/>
          <w:sz w:val="24"/>
          <w:szCs w:val="24"/>
        </w:rPr>
        <w:t xml:space="preserve"> </w:t>
      </w:r>
      <w:r w:rsidRPr="00AE1B75">
        <w:rPr>
          <w:b/>
          <w:color w:val="303030"/>
          <w:spacing w:val="-3"/>
          <w:w w:val="87"/>
          <w:sz w:val="24"/>
          <w:szCs w:val="24"/>
        </w:rPr>
        <w:t>T</w:t>
      </w:r>
      <w:r w:rsidRPr="00AE1B75">
        <w:rPr>
          <w:b/>
          <w:color w:val="303030"/>
          <w:w w:val="119"/>
          <w:sz w:val="24"/>
          <w:szCs w:val="24"/>
        </w:rPr>
        <w:t>h</w:t>
      </w:r>
      <w:r w:rsidRPr="00AE1B75">
        <w:rPr>
          <w:b/>
          <w:color w:val="303030"/>
          <w:spacing w:val="-1"/>
          <w:w w:val="111"/>
          <w:sz w:val="24"/>
          <w:szCs w:val="24"/>
        </w:rPr>
        <w:t>i</w:t>
      </w:r>
      <w:r w:rsidRPr="00AE1B75">
        <w:rPr>
          <w:b/>
          <w:color w:val="303030"/>
          <w:spacing w:val="-3"/>
          <w:w w:val="119"/>
          <w:sz w:val="24"/>
          <w:szCs w:val="24"/>
        </w:rPr>
        <w:t>n</w:t>
      </w:r>
      <w:r w:rsidRPr="00AE1B75">
        <w:rPr>
          <w:b/>
          <w:color w:val="303030"/>
          <w:w w:val="115"/>
          <w:sz w:val="24"/>
          <w:szCs w:val="24"/>
        </w:rPr>
        <w:t>ki</w:t>
      </w:r>
      <w:r w:rsidRPr="00AE1B75">
        <w:rPr>
          <w:b/>
          <w:color w:val="303030"/>
          <w:spacing w:val="-4"/>
          <w:w w:val="115"/>
          <w:sz w:val="24"/>
          <w:szCs w:val="24"/>
        </w:rPr>
        <w:t>n</w:t>
      </w:r>
      <w:r w:rsidRPr="00AE1B75">
        <w:rPr>
          <w:b/>
          <w:color w:val="303030"/>
          <w:w w:val="114"/>
          <w:sz w:val="24"/>
          <w:szCs w:val="24"/>
        </w:rPr>
        <w:t>g</w:t>
      </w:r>
    </w:p>
    <w:p w:rsidR="00996519" w:rsidRPr="00AE1B75" w:rsidRDefault="00996519" w:rsidP="00AE1B75">
      <w:pPr>
        <w:spacing w:line="200" w:lineRule="exact"/>
        <w:jc w:val="both"/>
        <w:rPr>
          <w:sz w:val="24"/>
          <w:szCs w:val="24"/>
        </w:rPr>
      </w:pPr>
    </w:p>
    <w:p w:rsidR="00996519" w:rsidRPr="00AE1B75" w:rsidRDefault="00996519" w:rsidP="00AE1B75">
      <w:pPr>
        <w:spacing w:before="2" w:line="280" w:lineRule="exact"/>
        <w:jc w:val="both"/>
        <w:rPr>
          <w:sz w:val="24"/>
          <w:szCs w:val="24"/>
        </w:rPr>
      </w:pPr>
    </w:p>
    <w:p w:rsidR="00AE1B75" w:rsidRPr="00AE1B75" w:rsidRDefault="00AE1B75" w:rsidP="00AE1B75">
      <w:pPr>
        <w:spacing w:before="72"/>
        <w:ind w:left="101"/>
        <w:jc w:val="both"/>
        <w:rPr>
          <w:color w:val="303030"/>
          <w:spacing w:val="-1"/>
          <w:w w:val="119"/>
          <w:sz w:val="24"/>
          <w:szCs w:val="24"/>
        </w:rPr>
      </w:pPr>
      <w:r w:rsidRPr="00AE1B75">
        <w:rPr>
          <w:color w:val="303030"/>
          <w:spacing w:val="-1"/>
          <w:w w:val="119"/>
          <w:sz w:val="24"/>
          <w:szCs w:val="24"/>
        </w:rPr>
        <w:t xml:space="preserve">Implement </w:t>
      </w:r>
      <w:proofErr w:type="spellStart"/>
      <w:r w:rsidRPr="00AE1B75">
        <w:rPr>
          <w:color w:val="303030"/>
          <w:spacing w:val="-1"/>
          <w:w w:val="119"/>
          <w:sz w:val="24"/>
          <w:szCs w:val="24"/>
        </w:rPr>
        <w:t>IoT</w:t>
      </w:r>
      <w:proofErr w:type="spellEnd"/>
      <w:r w:rsidRPr="00AE1B75">
        <w:rPr>
          <w:color w:val="303030"/>
          <w:spacing w:val="-1"/>
          <w:w w:val="119"/>
          <w:sz w:val="24"/>
          <w:szCs w:val="24"/>
        </w:rPr>
        <w:t xml:space="preserve"> sensors to monitor water consumption in public places like parks and gardens. The data can be made available on a public platform, encouraging water conservation efforts.</w:t>
      </w:r>
    </w:p>
    <w:p w:rsidR="00AE1B75" w:rsidRPr="00AE1B75" w:rsidRDefault="00AE1B75" w:rsidP="00AE1B75">
      <w:pPr>
        <w:spacing w:before="72"/>
        <w:ind w:left="101"/>
        <w:jc w:val="both"/>
        <w:rPr>
          <w:color w:val="303030"/>
          <w:spacing w:val="-1"/>
          <w:w w:val="119"/>
          <w:sz w:val="24"/>
          <w:szCs w:val="24"/>
        </w:rPr>
      </w:pPr>
      <w:r w:rsidRPr="00AE1B75">
        <w:rPr>
          <w:color w:val="303030"/>
          <w:spacing w:val="-1"/>
          <w:w w:val="119"/>
          <w:sz w:val="24"/>
          <w:szCs w:val="24"/>
        </w:rPr>
        <w:t xml:space="preserve">Smart meters should be used to monitor the outlet of water in Pipes. These data </w:t>
      </w:r>
      <w:proofErr w:type="gramStart"/>
      <w:r w:rsidRPr="00AE1B75">
        <w:rPr>
          <w:color w:val="303030"/>
          <w:spacing w:val="-1"/>
          <w:w w:val="119"/>
          <w:sz w:val="24"/>
          <w:szCs w:val="24"/>
        </w:rPr>
        <w:t>is</w:t>
      </w:r>
      <w:proofErr w:type="gramEnd"/>
      <w:r w:rsidRPr="00AE1B75">
        <w:rPr>
          <w:color w:val="303030"/>
          <w:spacing w:val="-1"/>
          <w:w w:val="119"/>
          <w:sz w:val="24"/>
          <w:szCs w:val="24"/>
        </w:rPr>
        <w:t xml:space="preserve"> to be sent to internet with the help of an ESP32 processor. This data is then shared on a public platform to create awareness among the public.</w:t>
      </w:r>
    </w:p>
    <w:p w:rsidR="00996519" w:rsidRPr="00AE1B75" w:rsidRDefault="00996519" w:rsidP="00AE1B75">
      <w:pPr>
        <w:spacing w:before="72"/>
        <w:ind w:left="101"/>
        <w:jc w:val="both"/>
        <w:rPr>
          <w:b/>
          <w:color w:val="303030"/>
          <w:spacing w:val="-1"/>
          <w:w w:val="119"/>
          <w:sz w:val="24"/>
          <w:szCs w:val="24"/>
        </w:rPr>
      </w:pPr>
    </w:p>
    <w:p w:rsidR="00996519" w:rsidRPr="00AE1B75" w:rsidRDefault="00AE1B75" w:rsidP="00AE1B75">
      <w:pPr>
        <w:spacing w:before="72"/>
        <w:ind w:left="101"/>
        <w:jc w:val="both"/>
        <w:rPr>
          <w:b/>
          <w:color w:val="303030"/>
          <w:spacing w:val="-1"/>
          <w:w w:val="119"/>
          <w:sz w:val="24"/>
          <w:szCs w:val="24"/>
        </w:rPr>
      </w:pPr>
      <w:r w:rsidRPr="00AE1B75">
        <w:rPr>
          <w:b/>
          <w:color w:val="303030"/>
          <w:spacing w:val="-1"/>
          <w:w w:val="119"/>
          <w:sz w:val="24"/>
          <w:szCs w:val="24"/>
        </w:rPr>
        <w:t>P</w:t>
      </w:r>
      <w:r w:rsidRPr="00AE1B75">
        <w:rPr>
          <w:b/>
          <w:color w:val="303030"/>
          <w:spacing w:val="-1"/>
          <w:w w:val="119"/>
          <w:sz w:val="24"/>
          <w:szCs w:val="24"/>
        </w:rPr>
        <w:t>ro</w:t>
      </w:r>
      <w:r w:rsidRPr="00AE1B75">
        <w:rPr>
          <w:b/>
          <w:color w:val="303030"/>
          <w:spacing w:val="-1"/>
          <w:w w:val="119"/>
          <w:sz w:val="24"/>
          <w:szCs w:val="24"/>
        </w:rPr>
        <w:t>b</w:t>
      </w:r>
      <w:r w:rsidRPr="00AE1B75">
        <w:rPr>
          <w:b/>
          <w:color w:val="303030"/>
          <w:spacing w:val="-1"/>
          <w:w w:val="119"/>
          <w:sz w:val="24"/>
          <w:szCs w:val="24"/>
        </w:rPr>
        <w:t>l</w:t>
      </w:r>
      <w:r w:rsidRPr="00AE1B75">
        <w:rPr>
          <w:b/>
          <w:color w:val="303030"/>
          <w:spacing w:val="-1"/>
          <w:w w:val="119"/>
          <w:sz w:val="24"/>
          <w:szCs w:val="24"/>
        </w:rPr>
        <w:t>e</w:t>
      </w:r>
      <w:r w:rsidRPr="00AE1B75">
        <w:rPr>
          <w:b/>
          <w:color w:val="303030"/>
          <w:spacing w:val="-1"/>
          <w:w w:val="119"/>
          <w:sz w:val="24"/>
          <w:szCs w:val="24"/>
        </w:rPr>
        <w:t xml:space="preserve">m </w:t>
      </w:r>
      <w:r w:rsidRPr="00AE1B75">
        <w:rPr>
          <w:b/>
          <w:color w:val="303030"/>
          <w:spacing w:val="-1"/>
          <w:w w:val="119"/>
          <w:sz w:val="24"/>
          <w:szCs w:val="24"/>
        </w:rPr>
        <w:t>D</w:t>
      </w:r>
      <w:r w:rsidRPr="00AE1B75">
        <w:rPr>
          <w:b/>
          <w:color w:val="303030"/>
          <w:spacing w:val="-1"/>
          <w:w w:val="119"/>
          <w:sz w:val="24"/>
          <w:szCs w:val="24"/>
        </w:rPr>
        <w:t>e</w:t>
      </w:r>
      <w:r w:rsidRPr="00AE1B75">
        <w:rPr>
          <w:b/>
          <w:color w:val="303030"/>
          <w:spacing w:val="-1"/>
          <w:w w:val="119"/>
          <w:sz w:val="24"/>
          <w:szCs w:val="24"/>
        </w:rPr>
        <w:t>f</w:t>
      </w:r>
      <w:r w:rsidRPr="00AE1B75">
        <w:rPr>
          <w:b/>
          <w:color w:val="303030"/>
          <w:spacing w:val="-1"/>
          <w:w w:val="119"/>
          <w:sz w:val="24"/>
          <w:szCs w:val="24"/>
        </w:rPr>
        <w:t>i</w:t>
      </w:r>
      <w:r w:rsidRPr="00AE1B75">
        <w:rPr>
          <w:b/>
          <w:color w:val="303030"/>
          <w:spacing w:val="-1"/>
          <w:w w:val="119"/>
          <w:sz w:val="24"/>
          <w:szCs w:val="24"/>
        </w:rPr>
        <w:t>n</w:t>
      </w:r>
      <w:r w:rsidRPr="00AE1B75">
        <w:rPr>
          <w:b/>
          <w:color w:val="303030"/>
          <w:spacing w:val="-1"/>
          <w:w w:val="119"/>
          <w:sz w:val="24"/>
          <w:szCs w:val="24"/>
        </w:rPr>
        <w:t>i</w:t>
      </w:r>
      <w:r w:rsidRPr="00AE1B75">
        <w:rPr>
          <w:b/>
          <w:color w:val="303030"/>
          <w:spacing w:val="-1"/>
          <w:w w:val="119"/>
          <w:sz w:val="24"/>
          <w:szCs w:val="24"/>
        </w:rPr>
        <w:t>t</w:t>
      </w:r>
      <w:r w:rsidRPr="00AE1B75">
        <w:rPr>
          <w:b/>
          <w:color w:val="303030"/>
          <w:spacing w:val="-1"/>
          <w:w w:val="119"/>
          <w:sz w:val="24"/>
          <w:szCs w:val="24"/>
        </w:rPr>
        <w:t>i</w:t>
      </w:r>
      <w:r w:rsidRPr="00AE1B75">
        <w:rPr>
          <w:b/>
          <w:color w:val="303030"/>
          <w:spacing w:val="-1"/>
          <w:w w:val="119"/>
          <w:sz w:val="24"/>
          <w:szCs w:val="24"/>
        </w:rPr>
        <w:t>o</w:t>
      </w:r>
      <w:r w:rsidRPr="00AE1B75">
        <w:rPr>
          <w:b/>
          <w:color w:val="303030"/>
          <w:spacing w:val="-1"/>
          <w:w w:val="119"/>
          <w:sz w:val="24"/>
          <w:szCs w:val="24"/>
        </w:rPr>
        <w:t>n</w:t>
      </w:r>
      <w:r w:rsidRPr="00AE1B75">
        <w:rPr>
          <w:b/>
          <w:color w:val="303030"/>
          <w:spacing w:val="-1"/>
          <w:w w:val="119"/>
          <w:sz w:val="24"/>
          <w:szCs w:val="24"/>
        </w:rPr>
        <w:t>:</w:t>
      </w:r>
    </w:p>
    <w:p w:rsidR="00996519" w:rsidRPr="00AE1B75" w:rsidRDefault="00996519" w:rsidP="00AE1B75">
      <w:pPr>
        <w:spacing w:before="72"/>
        <w:ind w:left="101"/>
        <w:jc w:val="both"/>
        <w:rPr>
          <w:b/>
          <w:color w:val="303030"/>
          <w:spacing w:val="-1"/>
          <w:w w:val="119"/>
          <w:sz w:val="24"/>
          <w:szCs w:val="24"/>
        </w:rPr>
      </w:pPr>
    </w:p>
    <w:p w:rsidR="00AE1B75" w:rsidRPr="00AE1B75" w:rsidRDefault="00AE1B75" w:rsidP="00AE1B75">
      <w:pPr>
        <w:spacing w:before="72"/>
        <w:ind w:left="101"/>
        <w:jc w:val="both"/>
        <w:rPr>
          <w:color w:val="303030"/>
          <w:spacing w:val="-1"/>
          <w:w w:val="119"/>
          <w:sz w:val="24"/>
          <w:szCs w:val="24"/>
        </w:rPr>
      </w:pPr>
      <w:bookmarkStart w:id="0" w:name="_GoBack"/>
      <w:r w:rsidRPr="00AE1B75">
        <w:rPr>
          <w:color w:val="303030"/>
          <w:spacing w:val="-1"/>
          <w:w w:val="119"/>
          <w:sz w:val="24"/>
          <w:szCs w:val="24"/>
        </w:rPr>
        <w:t xml:space="preserve">Implement </w:t>
      </w:r>
      <w:proofErr w:type="spellStart"/>
      <w:r w:rsidRPr="00AE1B75">
        <w:rPr>
          <w:color w:val="303030"/>
          <w:spacing w:val="-1"/>
          <w:w w:val="119"/>
          <w:sz w:val="24"/>
          <w:szCs w:val="24"/>
        </w:rPr>
        <w:t>IoT</w:t>
      </w:r>
      <w:proofErr w:type="spellEnd"/>
      <w:r w:rsidRPr="00AE1B75">
        <w:rPr>
          <w:color w:val="303030"/>
          <w:spacing w:val="-1"/>
          <w:w w:val="119"/>
          <w:sz w:val="24"/>
          <w:szCs w:val="24"/>
        </w:rPr>
        <w:t xml:space="preserve"> sensors to monitor water consumption in public places like parks and gardens. The data can be made available on a public platform, encouraging water conservation efforts.</w:t>
      </w:r>
    </w:p>
    <w:bookmarkEnd w:id="0"/>
    <w:p w:rsidR="00996519" w:rsidRPr="00AE1B75" w:rsidRDefault="00996519" w:rsidP="00AE1B75">
      <w:pPr>
        <w:spacing w:before="72"/>
        <w:ind w:left="101"/>
        <w:jc w:val="both"/>
        <w:rPr>
          <w:b/>
          <w:color w:val="303030"/>
          <w:spacing w:val="-1"/>
          <w:w w:val="119"/>
          <w:sz w:val="24"/>
          <w:szCs w:val="24"/>
        </w:rPr>
      </w:pPr>
    </w:p>
    <w:p w:rsidR="00996519" w:rsidRPr="00AE1B75" w:rsidRDefault="00AE1B75" w:rsidP="00AE1B75">
      <w:pPr>
        <w:spacing w:before="72"/>
        <w:ind w:left="101"/>
        <w:jc w:val="both"/>
        <w:rPr>
          <w:b/>
          <w:color w:val="303030"/>
          <w:spacing w:val="-1"/>
          <w:w w:val="119"/>
          <w:sz w:val="24"/>
          <w:szCs w:val="24"/>
        </w:rPr>
      </w:pPr>
      <w:r w:rsidRPr="00AE1B75">
        <w:rPr>
          <w:b/>
          <w:color w:val="303030"/>
          <w:spacing w:val="-1"/>
          <w:w w:val="119"/>
          <w:sz w:val="24"/>
          <w:szCs w:val="24"/>
        </w:rPr>
        <w:t>Desi</w:t>
      </w:r>
      <w:r w:rsidRPr="00AE1B75">
        <w:rPr>
          <w:b/>
          <w:color w:val="303030"/>
          <w:spacing w:val="-1"/>
          <w:w w:val="119"/>
          <w:sz w:val="24"/>
          <w:szCs w:val="24"/>
        </w:rPr>
        <w:t>gn</w:t>
      </w:r>
      <w:r w:rsidRPr="00AE1B75">
        <w:rPr>
          <w:b/>
          <w:color w:val="303030"/>
          <w:spacing w:val="-1"/>
          <w:w w:val="119"/>
          <w:sz w:val="24"/>
          <w:szCs w:val="24"/>
        </w:rPr>
        <w:t xml:space="preserve"> </w:t>
      </w:r>
      <w:r w:rsidRPr="00AE1B75">
        <w:rPr>
          <w:b/>
          <w:color w:val="303030"/>
          <w:spacing w:val="-1"/>
          <w:w w:val="119"/>
          <w:sz w:val="24"/>
          <w:szCs w:val="24"/>
        </w:rPr>
        <w:t>T</w:t>
      </w:r>
      <w:r w:rsidRPr="00AE1B75">
        <w:rPr>
          <w:b/>
          <w:color w:val="303030"/>
          <w:spacing w:val="-1"/>
          <w:w w:val="119"/>
          <w:sz w:val="24"/>
          <w:szCs w:val="24"/>
        </w:rPr>
        <w:t>h</w:t>
      </w:r>
      <w:r w:rsidRPr="00AE1B75">
        <w:rPr>
          <w:b/>
          <w:color w:val="303030"/>
          <w:spacing w:val="-1"/>
          <w:w w:val="119"/>
          <w:sz w:val="24"/>
          <w:szCs w:val="24"/>
        </w:rPr>
        <w:t>i</w:t>
      </w:r>
      <w:r w:rsidRPr="00AE1B75">
        <w:rPr>
          <w:b/>
          <w:color w:val="303030"/>
          <w:spacing w:val="-1"/>
          <w:w w:val="119"/>
          <w:sz w:val="24"/>
          <w:szCs w:val="24"/>
        </w:rPr>
        <w:t>n</w:t>
      </w:r>
      <w:r w:rsidRPr="00AE1B75">
        <w:rPr>
          <w:b/>
          <w:color w:val="303030"/>
          <w:spacing w:val="-1"/>
          <w:w w:val="119"/>
          <w:sz w:val="24"/>
          <w:szCs w:val="24"/>
        </w:rPr>
        <w:t>k</w:t>
      </w:r>
      <w:r w:rsidRPr="00AE1B75">
        <w:rPr>
          <w:b/>
          <w:color w:val="303030"/>
          <w:spacing w:val="-1"/>
          <w:w w:val="119"/>
          <w:sz w:val="24"/>
          <w:szCs w:val="24"/>
        </w:rPr>
        <w:t>i</w:t>
      </w:r>
      <w:r w:rsidRPr="00AE1B75">
        <w:rPr>
          <w:b/>
          <w:color w:val="303030"/>
          <w:spacing w:val="-1"/>
          <w:w w:val="119"/>
          <w:sz w:val="24"/>
          <w:szCs w:val="24"/>
        </w:rPr>
        <w:t>n</w:t>
      </w:r>
      <w:r w:rsidRPr="00AE1B75">
        <w:rPr>
          <w:b/>
          <w:color w:val="303030"/>
          <w:spacing w:val="-1"/>
          <w:w w:val="119"/>
          <w:sz w:val="24"/>
          <w:szCs w:val="24"/>
        </w:rPr>
        <w:t>g:</w:t>
      </w:r>
    </w:p>
    <w:p w:rsidR="00996519" w:rsidRPr="00AE1B75" w:rsidRDefault="00996519" w:rsidP="00AE1B75">
      <w:pPr>
        <w:spacing w:before="72"/>
        <w:ind w:left="101"/>
        <w:jc w:val="both"/>
        <w:rPr>
          <w:b/>
          <w:color w:val="303030"/>
          <w:spacing w:val="-1"/>
          <w:w w:val="119"/>
          <w:sz w:val="24"/>
          <w:szCs w:val="24"/>
        </w:rPr>
      </w:pPr>
    </w:p>
    <w:p w:rsidR="00996519" w:rsidRPr="00AE1B75" w:rsidRDefault="00AE1B75" w:rsidP="00AE1B75">
      <w:pPr>
        <w:spacing w:before="72"/>
        <w:ind w:left="101"/>
        <w:jc w:val="both"/>
        <w:rPr>
          <w:color w:val="303030"/>
          <w:spacing w:val="-1"/>
          <w:w w:val="119"/>
          <w:sz w:val="24"/>
          <w:szCs w:val="24"/>
        </w:rPr>
      </w:pPr>
      <w:r w:rsidRPr="00AE1B75">
        <w:rPr>
          <w:color w:val="303030"/>
          <w:spacing w:val="-1"/>
          <w:w w:val="119"/>
          <w:sz w:val="24"/>
          <w:szCs w:val="24"/>
        </w:rPr>
        <w:t xml:space="preserve">Implement </w:t>
      </w:r>
      <w:proofErr w:type="spellStart"/>
      <w:r w:rsidRPr="00AE1B75">
        <w:rPr>
          <w:color w:val="303030"/>
          <w:spacing w:val="-1"/>
          <w:w w:val="119"/>
          <w:sz w:val="24"/>
          <w:szCs w:val="24"/>
        </w:rPr>
        <w:t>IoT</w:t>
      </w:r>
      <w:proofErr w:type="spellEnd"/>
      <w:r w:rsidRPr="00AE1B75">
        <w:rPr>
          <w:color w:val="303030"/>
          <w:spacing w:val="-1"/>
          <w:w w:val="119"/>
          <w:sz w:val="24"/>
          <w:szCs w:val="24"/>
        </w:rPr>
        <w:t xml:space="preserve"> sensors to monitor water consumption in public places like parks and gardens. The data can be made available on a public platform, encouraging water conservation efforts.</w:t>
      </w:r>
    </w:p>
    <w:p w:rsidR="00996519" w:rsidRPr="00AE1B75" w:rsidRDefault="00996519" w:rsidP="00AE1B75">
      <w:pPr>
        <w:spacing w:before="72"/>
        <w:ind w:left="101"/>
        <w:jc w:val="both"/>
        <w:rPr>
          <w:color w:val="303030"/>
          <w:spacing w:val="-1"/>
          <w:w w:val="119"/>
          <w:sz w:val="24"/>
          <w:szCs w:val="24"/>
        </w:rPr>
      </w:pPr>
    </w:p>
    <w:p w:rsidR="00996519" w:rsidRPr="00AE1B75" w:rsidRDefault="00996519" w:rsidP="00AE1B75">
      <w:pPr>
        <w:spacing w:before="72"/>
        <w:ind w:left="101"/>
        <w:jc w:val="both"/>
        <w:rPr>
          <w:b/>
          <w:color w:val="303030"/>
          <w:spacing w:val="-1"/>
          <w:w w:val="119"/>
          <w:sz w:val="24"/>
          <w:szCs w:val="24"/>
        </w:rPr>
      </w:pPr>
    </w:p>
    <w:p w:rsidR="00996519" w:rsidRPr="00AE1B75" w:rsidRDefault="00996519" w:rsidP="00AE1B75">
      <w:pPr>
        <w:spacing w:before="72"/>
        <w:ind w:left="101"/>
        <w:jc w:val="both"/>
        <w:rPr>
          <w:b/>
          <w:color w:val="303030"/>
          <w:spacing w:val="-1"/>
          <w:w w:val="119"/>
          <w:sz w:val="24"/>
          <w:szCs w:val="24"/>
        </w:rPr>
      </w:pPr>
    </w:p>
    <w:p w:rsidR="00996519" w:rsidRPr="00AE1B75" w:rsidRDefault="00996519" w:rsidP="00AE1B75">
      <w:pPr>
        <w:spacing w:before="72"/>
        <w:ind w:left="101"/>
        <w:jc w:val="both"/>
        <w:rPr>
          <w:b/>
          <w:color w:val="303030"/>
          <w:spacing w:val="-1"/>
          <w:w w:val="119"/>
          <w:sz w:val="24"/>
          <w:szCs w:val="24"/>
        </w:rPr>
      </w:pPr>
    </w:p>
    <w:sectPr w:rsidR="00996519" w:rsidRPr="00AE1B75">
      <w:type w:val="continuous"/>
      <w:pgSz w:w="11920" w:h="16840"/>
      <w:pgMar w:top="14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5260"/>
    <w:multiLevelType w:val="multilevel"/>
    <w:tmpl w:val="D34E0F1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19"/>
    <w:rsid w:val="00996519"/>
    <w:rsid w:val="00AE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CE54FB-D83D-47C5-A19E-65C693EC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E1B75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2023-10-09T15:55:00Z</dcterms:created>
  <dcterms:modified xsi:type="dcterms:W3CDTF">2023-10-09T16:03:00Z</dcterms:modified>
</cp:coreProperties>
</file>